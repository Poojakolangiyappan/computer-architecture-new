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9C49" w14:textId="77777777" w:rsidR="00B952E7" w:rsidRDefault="00B952E7" w:rsidP="00B952E7">
      <w:r>
        <w:t>8-BIT ADDITION</w:t>
      </w:r>
    </w:p>
    <w:p w14:paraId="16B8777C" w14:textId="77777777" w:rsidR="00B952E7" w:rsidRDefault="00B952E7" w:rsidP="00B952E7">
      <w:r>
        <w:t>EXP NO: 1</w:t>
      </w:r>
    </w:p>
    <w:p w14:paraId="3DCC9727" w14:textId="77777777" w:rsidR="00B952E7" w:rsidRDefault="00B952E7" w:rsidP="00B952E7">
      <w:r>
        <w:t>AIM:            To write an assembly language program to implement 8-bit addition using 8085 processor.</w:t>
      </w:r>
    </w:p>
    <w:p w14:paraId="6CCF9B77" w14:textId="77777777" w:rsidR="00B952E7" w:rsidRDefault="00B952E7" w:rsidP="00B952E7">
      <w:r>
        <w:t>ALGORITHM:</w:t>
      </w:r>
    </w:p>
    <w:p w14:paraId="738C1E70" w14:textId="77777777" w:rsidR="00B952E7" w:rsidRDefault="00B952E7" w:rsidP="00B952E7">
      <w:r>
        <w:t>1)      Start the program by loading the first data into the accumulator.</w:t>
      </w:r>
    </w:p>
    <w:p w14:paraId="6178926A" w14:textId="77777777" w:rsidR="00B952E7" w:rsidRDefault="00B952E7" w:rsidP="00B952E7">
      <w:r>
        <w:t>2)      Move the data to a register.</w:t>
      </w:r>
    </w:p>
    <w:p w14:paraId="6995E3B7" w14:textId="77777777" w:rsidR="00B952E7" w:rsidRDefault="00B952E7" w:rsidP="00B952E7">
      <w:r>
        <w:t>3)      Get the second data and load it into the accumulator.</w:t>
      </w:r>
    </w:p>
    <w:p w14:paraId="364DE34F" w14:textId="77777777" w:rsidR="00B952E7" w:rsidRDefault="00B952E7" w:rsidP="00B952E7">
      <w:r>
        <w:t>4)      Add the two register contents.</w:t>
      </w:r>
    </w:p>
    <w:p w14:paraId="651622E4" w14:textId="77777777" w:rsidR="00B952E7" w:rsidRDefault="00B952E7" w:rsidP="00B952E7">
      <w:r>
        <w:t>5)      Check for carry.</w:t>
      </w:r>
    </w:p>
    <w:p w14:paraId="1D4572D3" w14:textId="77777777" w:rsidR="00B952E7" w:rsidRDefault="00B952E7" w:rsidP="00B952E7">
      <w:r>
        <w:t>6)      Store the value of sum and carry in the memory location.</w:t>
      </w:r>
    </w:p>
    <w:p w14:paraId="0C52D502" w14:textId="77777777" w:rsidR="00B952E7" w:rsidRDefault="00B952E7" w:rsidP="00B952E7">
      <w:r>
        <w:t>7)      Halt.</w:t>
      </w:r>
    </w:p>
    <w:p w14:paraId="60C264B9" w14:textId="77777777" w:rsidR="00B952E7" w:rsidRDefault="00B952E7" w:rsidP="00B952E7">
      <w:r>
        <w:t>PROGRAM:</w:t>
      </w:r>
    </w:p>
    <w:p w14:paraId="1C9EF37D" w14:textId="77777777" w:rsidR="00B952E7" w:rsidRDefault="00B952E7" w:rsidP="00B952E7">
      <w:r>
        <w:t>LDA 8500</w:t>
      </w:r>
    </w:p>
    <w:p w14:paraId="18EFB391" w14:textId="77777777" w:rsidR="00B952E7" w:rsidRDefault="00B952E7" w:rsidP="00B952E7">
      <w:r>
        <w:t>MOV B, A</w:t>
      </w:r>
    </w:p>
    <w:p w14:paraId="3EC87B25" w14:textId="77777777" w:rsidR="00B952E7" w:rsidRDefault="00B952E7" w:rsidP="00B952E7">
      <w:r>
        <w:t>LDA 8501</w:t>
      </w:r>
    </w:p>
    <w:p w14:paraId="2C29207F" w14:textId="77777777" w:rsidR="00B952E7" w:rsidRDefault="00B952E7" w:rsidP="00B952E7">
      <w:r>
        <w:t>ADD B</w:t>
      </w:r>
    </w:p>
    <w:p w14:paraId="40D06AC0" w14:textId="77777777" w:rsidR="00B952E7" w:rsidRDefault="00B952E7" w:rsidP="00B952E7">
      <w:r>
        <w:t>STA 8502</w:t>
      </w:r>
    </w:p>
    <w:p w14:paraId="169C0D96" w14:textId="77777777" w:rsidR="00B952E7" w:rsidRDefault="00B952E7" w:rsidP="00B952E7">
      <w:r>
        <w:t>RST 1</w:t>
      </w:r>
    </w:p>
    <w:p w14:paraId="7BC1F20E" w14:textId="00CC513F" w:rsidR="00B952E7" w:rsidRDefault="00B952E7" w:rsidP="00B952E7">
      <w:r>
        <w:t>INPUT</w:t>
      </w:r>
      <w:r>
        <w:t>&amp;OUTPUT</w:t>
      </w:r>
    </w:p>
    <w:p w14:paraId="7A18FD8E" w14:textId="22C22B59" w:rsidR="00B952E7" w:rsidRDefault="00B952E7" w:rsidP="00B952E7">
      <w:r>
        <w:rPr>
          <w:noProof/>
        </w:rPr>
        <mc:AlternateContent>
          <mc:Choice Requires="wps">
            <w:drawing>
              <wp:inline distT="0" distB="0" distL="0" distR="0" wp14:anchorId="27A5CEF0" wp14:editId="2119ED6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A65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2670A6" wp14:editId="345101E3">
            <wp:extent cx="57340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43729" w14:textId="77777777" w:rsidR="00B952E7" w:rsidRDefault="00B952E7" w:rsidP="00B952E7"/>
    <w:p w14:paraId="2184DC10" w14:textId="77777777" w:rsidR="00B952E7" w:rsidRDefault="00B952E7" w:rsidP="00B952E7">
      <w:r>
        <w:t xml:space="preserve"> </w:t>
      </w:r>
    </w:p>
    <w:p w14:paraId="00FB2630" w14:textId="77777777" w:rsidR="00B952E7" w:rsidRDefault="00B952E7" w:rsidP="00B952E7"/>
    <w:p w14:paraId="3DF4A0C8" w14:textId="77777777" w:rsidR="00B952E7" w:rsidRDefault="00B952E7" w:rsidP="00B952E7"/>
    <w:p w14:paraId="6CC8EBFA" w14:textId="77777777" w:rsidR="00B952E7" w:rsidRDefault="00B952E7" w:rsidP="00B952E7">
      <w:r>
        <w:t xml:space="preserve"> </w:t>
      </w:r>
    </w:p>
    <w:p w14:paraId="7311BA85" w14:textId="77777777" w:rsidR="00B952E7" w:rsidRDefault="00B952E7" w:rsidP="00B952E7"/>
    <w:p w14:paraId="7948FF2B" w14:textId="621A33B3" w:rsidR="00B952E7" w:rsidRDefault="00B952E7" w:rsidP="00B952E7"/>
    <w:p w14:paraId="00721D12" w14:textId="77777777" w:rsidR="00B952E7" w:rsidRDefault="00B952E7" w:rsidP="00B952E7"/>
    <w:p w14:paraId="34D1E62D" w14:textId="77777777" w:rsidR="00B952E7" w:rsidRDefault="00B952E7" w:rsidP="00B952E7">
      <w:r>
        <w:t xml:space="preserve"> </w:t>
      </w:r>
    </w:p>
    <w:p w14:paraId="73780D62" w14:textId="77777777" w:rsidR="00B952E7" w:rsidRDefault="00B952E7" w:rsidP="00B952E7"/>
    <w:p w14:paraId="5FA6676B" w14:textId="77777777" w:rsidR="00B952E7" w:rsidRDefault="00B952E7" w:rsidP="00B952E7"/>
    <w:p w14:paraId="0DDA4B04" w14:textId="77777777" w:rsidR="00B952E7" w:rsidRDefault="00B952E7" w:rsidP="00B952E7">
      <w:r>
        <w:t xml:space="preserve"> </w:t>
      </w:r>
    </w:p>
    <w:p w14:paraId="0A7C9573" w14:textId="77777777" w:rsidR="00B952E7" w:rsidRDefault="00B952E7" w:rsidP="00B952E7"/>
    <w:p w14:paraId="687E0AB5" w14:textId="77777777" w:rsidR="00B952E7" w:rsidRDefault="00B952E7" w:rsidP="00B952E7"/>
    <w:p w14:paraId="466DA8DB" w14:textId="77777777" w:rsidR="00B952E7" w:rsidRDefault="00B952E7" w:rsidP="00B952E7">
      <w:r>
        <w:t xml:space="preserve"> </w:t>
      </w:r>
    </w:p>
    <w:p w14:paraId="77F3B0FF" w14:textId="77777777" w:rsidR="00B952E7" w:rsidRDefault="00B952E7" w:rsidP="00B952E7"/>
    <w:p w14:paraId="5ADA25DD" w14:textId="77777777" w:rsidR="00B952E7" w:rsidRDefault="00B952E7" w:rsidP="00B952E7"/>
    <w:p w14:paraId="7DEB799B" w14:textId="77777777" w:rsidR="00B952E7" w:rsidRDefault="00B952E7" w:rsidP="00B952E7">
      <w:r>
        <w:t xml:space="preserve"> </w:t>
      </w:r>
    </w:p>
    <w:p w14:paraId="4DA525D8" w14:textId="77777777" w:rsidR="00B952E7" w:rsidRDefault="00B952E7" w:rsidP="00B952E7"/>
    <w:p w14:paraId="53A9B718" w14:textId="77777777" w:rsidR="00B952E7" w:rsidRDefault="00B952E7" w:rsidP="00B952E7"/>
    <w:p w14:paraId="30E1F594" w14:textId="77777777" w:rsidR="00B952E7" w:rsidRDefault="00B952E7" w:rsidP="00B952E7">
      <w:r>
        <w:t xml:space="preserve"> </w:t>
      </w:r>
    </w:p>
    <w:p w14:paraId="6796EAC8" w14:textId="77777777" w:rsidR="00B952E7" w:rsidRDefault="00B952E7" w:rsidP="00B952E7"/>
    <w:p w14:paraId="23B9E774" w14:textId="77777777" w:rsidR="00B952E7" w:rsidRDefault="00B952E7" w:rsidP="00B952E7"/>
    <w:p w14:paraId="2DF11D17" w14:textId="77777777" w:rsidR="00B952E7" w:rsidRDefault="00B952E7" w:rsidP="00B952E7">
      <w:r>
        <w:t xml:space="preserve"> </w:t>
      </w:r>
    </w:p>
    <w:p w14:paraId="15F5CDEE" w14:textId="77777777" w:rsidR="00B952E7" w:rsidRDefault="00B952E7" w:rsidP="00B952E7"/>
    <w:p w14:paraId="11E9DD62" w14:textId="77777777" w:rsidR="00B952E7" w:rsidRDefault="00B952E7" w:rsidP="00B952E7"/>
    <w:p w14:paraId="53DEBBBD" w14:textId="77777777" w:rsidR="00B952E7" w:rsidRDefault="00B952E7" w:rsidP="00B952E7">
      <w:r>
        <w:t xml:space="preserve"> </w:t>
      </w:r>
    </w:p>
    <w:p w14:paraId="22D511E9" w14:textId="77777777" w:rsidR="00B952E7" w:rsidRDefault="00B952E7" w:rsidP="00B952E7"/>
    <w:p w14:paraId="631CDFB9" w14:textId="77777777" w:rsidR="00B952E7" w:rsidRDefault="00B952E7" w:rsidP="00B952E7"/>
    <w:p w14:paraId="65BFB25E" w14:textId="77777777" w:rsidR="00B952E7" w:rsidRDefault="00B952E7" w:rsidP="00B952E7">
      <w:r>
        <w:t xml:space="preserve"> </w:t>
      </w:r>
    </w:p>
    <w:p w14:paraId="062AAB26" w14:textId="77777777" w:rsidR="00B952E7" w:rsidRDefault="00B952E7" w:rsidP="00B952E7"/>
    <w:p w14:paraId="2DF492F8" w14:textId="77777777" w:rsidR="00B952E7" w:rsidRDefault="00B952E7" w:rsidP="00B952E7"/>
    <w:p w14:paraId="1AB6F67C" w14:textId="77777777" w:rsidR="00B952E7" w:rsidRDefault="00B952E7" w:rsidP="00B952E7">
      <w:r>
        <w:t xml:space="preserve"> </w:t>
      </w:r>
    </w:p>
    <w:p w14:paraId="781AA3F9" w14:textId="77777777" w:rsidR="00B952E7" w:rsidRDefault="00B952E7" w:rsidP="00B952E7"/>
    <w:p w14:paraId="311178C0" w14:textId="77777777" w:rsidR="00B952E7" w:rsidRDefault="00B952E7" w:rsidP="00B952E7"/>
    <w:p w14:paraId="33BF5F1A" w14:textId="065229CE" w:rsidR="00A9204E" w:rsidRDefault="00B952E7" w:rsidP="00B952E7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 simulator.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54"/>
    <w:rsid w:val="00526054"/>
    <w:rsid w:val="00645252"/>
    <w:rsid w:val="006D3D74"/>
    <w:rsid w:val="00A9204E"/>
    <w:rsid w:val="00B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22CA"/>
  <w15:chartTrackingRefBased/>
  <w15:docId w15:val="{514DE38E-1059-481F-B878-6F897BDF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0B40B133-FE65-40C4-9936-60D2C47F42A7%7d\%7bA81927D9-8EFE-4AFE-8D2A-27164149F7F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{A81927D9-8EFE-4AFE-8D2A-27164149F7F4}tf02786999_win32</Template>
  <TotalTime>10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2024-03-26T04:07:00Z</dcterms:created>
  <dcterms:modified xsi:type="dcterms:W3CDTF">2024-03-26T04:17:00Z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